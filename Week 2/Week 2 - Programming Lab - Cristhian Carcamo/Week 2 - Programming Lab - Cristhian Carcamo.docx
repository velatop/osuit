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0265C" w14:textId="4A4D1620" w:rsidR="00940FEA" w:rsidRDefault="00945FBC" w:rsidP="00860EAD">
      <w:pPr>
        <w:pStyle w:val="Header"/>
        <w:tabs>
          <w:tab w:val="clear" w:pos="4320"/>
          <w:tab w:val="clear" w:pos="8640"/>
          <w:tab w:val="right" w:pos="9360"/>
        </w:tabs>
        <w:spacing w:line="480" w:lineRule="auto"/>
      </w:pPr>
      <w:r>
        <w:rPr>
          <w:rStyle w:val="Style1"/>
        </w:rPr>
        <w:t xml:space="preserve">Course: </w:t>
      </w:r>
      <w:r w:rsidR="00C53925">
        <w:rPr>
          <w:rStyle w:val="Style1"/>
        </w:rPr>
        <w:t>ITD 2343 OOP Using C#</w:t>
      </w:r>
      <w:r w:rsidR="00940FEA">
        <w:tab/>
        <w:t xml:space="preserve">Grade </w:t>
      </w:r>
      <w:r w:rsidR="00940FEA" w:rsidRPr="00E60899">
        <w:rPr>
          <w:b/>
          <w:u w:val="single"/>
        </w:rPr>
        <w:t>_______</w:t>
      </w:r>
    </w:p>
    <w:p w14:paraId="465C7DD9" w14:textId="146FA61D" w:rsidR="00940FEA" w:rsidRDefault="00940FEA" w:rsidP="00940FEA">
      <w:pPr>
        <w:pStyle w:val="Header"/>
        <w:tabs>
          <w:tab w:val="clear" w:pos="4320"/>
          <w:tab w:val="clear" w:pos="8640"/>
          <w:tab w:val="right" w:pos="9360"/>
        </w:tabs>
        <w:spacing w:line="480" w:lineRule="auto"/>
      </w:pPr>
      <w:r>
        <w:t xml:space="preserve">Instructor: </w:t>
      </w:r>
      <w:r w:rsidR="007838DC">
        <w:t>Mark Pranger</w:t>
      </w:r>
    </w:p>
    <w:p w14:paraId="6554D348" w14:textId="57A7AA0C" w:rsidR="00940FEA" w:rsidRDefault="00940FEA" w:rsidP="00940FEA">
      <w:pPr>
        <w:pStyle w:val="Header"/>
        <w:tabs>
          <w:tab w:val="clear" w:pos="8640"/>
          <w:tab w:val="right" w:pos="9360"/>
        </w:tabs>
        <w:spacing w:line="480" w:lineRule="auto"/>
      </w:pPr>
      <w:r>
        <w:t xml:space="preserve">Student Name:  </w:t>
      </w:r>
      <w:sdt>
        <w:sdtPr>
          <w:id w:val="-1281333113"/>
          <w:placeholder>
            <w:docPart w:val="5AB8E80E091E4A14A08A2266F261EF55"/>
          </w:placeholder>
        </w:sdtPr>
        <w:sdtContent>
          <w:r w:rsidR="00B04380">
            <w:t>Cristhian Carcamo</w:t>
          </w:r>
        </w:sdtContent>
      </w:sdt>
    </w:p>
    <w:p w14:paraId="023A6F1D" w14:textId="2E4F839E" w:rsidR="00940FEA" w:rsidRPr="005C4BD3" w:rsidRDefault="00940FEA" w:rsidP="00940FEA">
      <w:pPr>
        <w:pStyle w:val="Header"/>
        <w:spacing w:line="480" w:lineRule="auto"/>
      </w:pPr>
      <w:r>
        <w:t xml:space="preserve">Due Date:  </w:t>
      </w:r>
      <w:r w:rsidR="00051C32">
        <w:t>3</w:t>
      </w:r>
      <w:r w:rsidR="00B04380">
        <w:t>/</w:t>
      </w:r>
      <w:r w:rsidR="00051C32">
        <w:t>5</w:t>
      </w:r>
      <w:r w:rsidR="00B04380">
        <w:t>/2025</w:t>
      </w:r>
    </w:p>
    <w:p w14:paraId="16C56BFA" w14:textId="77777777" w:rsidR="00860EAD" w:rsidRDefault="00B711B2" w:rsidP="00B711B2">
      <w:r>
        <w:t xml:space="preserve">Gradebook Comments:  </w:t>
      </w:r>
      <w:sdt>
        <w:sdtPr>
          <w:rPr>
            <w:rStyle w:val="Style4"/>
          </w:rPr>
          <w:id w:val="86962480"/>
          <w:placeholder>
            <w:docPart w:val="5B71DE759AEF486BA66DE0AEDCEEF292"/>
          </w:placeholder>
          <w:temporary/>
          <w:showingPlcHdr/>
        </w:sdtPr>
        <w:sdtEndPr>
          <w:rPr>
            <w:rStyle w:val="DefaultParagraphFont"/>
            <w:b w:val="0"/>
            <w:color w:val="auto"/>
            <w:sz w:val="24"/>
          </w:rPr>
        </w:sdtEndPr>
        <w:sdtContent>
          <w:r w:rsidRPr="00B711B2">
            <w:rPr>
              <w:rStyle w:val="PlaceholderText"/>
              <w:color w:val="548DD4" w:themeColor="text2" w:themeTint="99"/>
            </w:rPr>
            <w:t>Copy the Gradebook comments and paste them here</w:t>
          </w:r>
        </w:sdtContent>
      </w:sdt>
    </w:p>
    <w:p w14:paraId="2ECC1164" w14:textId="77777777" w:rsidR="00B711B2" w:rsidRPr="00B711B2" w:rsidRDefault="00B711B2" w:rsidP="00B711B2">
      <w:pPr>
        <w:jc w:val="both"/>
        <w:sectPr w:rsidR="00B711B2" w:rsidRPr="00B711B2" w:rsidSect="000D2453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type w:val="continuous"/>
          <w:pgSz w:w="12240" w:h="15840"/>
          <w:pgMar w:top="1440" w:right="1440" w:bottom="1440" w:left="1440" w:header="432" w:footer="720" w:gutter="0"/>
          <w:pgNumType w:start="1"/>
          <w:cols w:space="720"/>
          <w:docGrid w:linePitch="360"/>
        </w:sectPr>
      </w:pPr>
    </w:p>
    <w:sdt>
      <w:sdtPr>
        <w:rPr>
          <w:rStyle w:val="Style4"/>
        </w:rPr>
        <w:id w:val="1967699373"/>
        <w:placeholder>
          <w:docPart w:val="2C72EAC5C2F94CF7834EEF96A992BE46"/>
        </w:placeholder>
      </w:sdtPr>
      <w:sdtEndPr>
        <w:rPr>
          <w:rStyle w:val="DefaultParagraphFont"/>
          <w:b/>
          <w:color w:val="auto"/>
          <w:sz w:val="24"/>
        </w:rPr>
      </w:sdtEndPr>
      <w:sdtContent>
        <w:p w14:paraId="3AB1A9B2" w14:textId="5BC55084" w:rsidR="00AA29B2" w:rsidRPr="002029F4" w:rsidRDefault="002029F4" w:rsidP="002029F4">
          <w:pPr>
            <w:pStyle w:val="Heading2"/>
            <w:tabs>
              <w:tab w:val="left" w:pos="0"/>
            </w:tabs>
            <w:spacing w:before="120" w:line="480" w:lineRule="auto"/>
            <w:jc w:val="center"/>
            <w:rPr>
              <w:b w:val="0"/>
              <w:color w:val="000000" w:themeColor="text1"/>
              <w:sz w:val="28"/>
            </w:rPr>
          </w:pPr>
          <w:r w:rsidRPr="002029F4">
            <w:rPr>
              <w:b w:val="0"/>
              <w:color w:val="000000" w:themeColor="text1"/>
              <w:sz w:val="28"/>
            </w:rPr>
            <w:t>Week 7 - Programming Lab</w:t>
          </w:r>
          <w:r>
            <w:rPr>
              <w:b w:val="0"/>
              <w:color w:val="000000" w:themeColor="text1"/>
              <w:sz w:val="28"/>
            </w:rPr>
            <w:t xml:space="preserve"> </w:t>
          </w:r>
          <w:r w:rsidR="00C37FCE" w:rsidRPr="00C37FCE">
            <w:rPr>
              <w:rStyle w:val="Style4"/>
            </w:rPr>
            <w:t>- Cristhian Carcamo</w:t>
          </w:r>
        </w:p>
      </w:sdtContent>
    </w:sdt>
    <w:p w14:paraId="4C5F5137" w14:textId="43210213" w:rsidR="004E0142" w:rsidRDefault="00AA29B2" w:rsidP="004E0142">
      <w:pPr>
        <w:suppressAutoHyphens w:val="0"/>
      </w:pPr>
      <w:r>
        <w:br w:type="page"/>
      </w:r>
      <w:r w:rsidR="004E0142" w:rsidRPr="004E0142">
        <w:lastRenderedPageBreak/>
        <w:drawing>
          <wp:inline distT="0" distB="0" distL="0" distR="0" wp14:anchorId="5A3BB153" wp14:editId="3F0EAD8C">
            <wp:extent cx="5686467" cy="4705384"/>
            <wp:effectExtent l="0" t="0" r="9525" b="0"/>
            <wp:docPr id="4707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42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67" cy="470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142" w:rsidRPr="004E0142">
        <w:lastRenderedPageBreak/>
        <w:drawing>
          <wp:inline distT="0" distB="0" distL="0" distR="0" wp14:anchorId="180A9A14" wp14:editId="69C5B11A">
            <wp:extent cx="5629316" cy="4657759"/>
            <wp:effectExtent l="0" t="0" r="9525" b="9525"/>
            <wp:docPr id="24861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19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316" cy="46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142" w:rsidRPr="004E0142">
        <w:lastRenderedPageBreak/>
        <w:drawing>
          <wp:inline distT="0" distB="0" distL="0" distR="0" wp14:anchorId="0E32DFE2" wp14:editId="1D19FA2B">
            <wp:extent cx="5943600" cy="4194810"/>
            <wp:effectExtent l="0" t="0" r="0" b="0"/>
            <wp:docPr id="134149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985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7355" w14:textId="77777777" w:rsidR="004E0142" w:rsidRDefault="004E0142">
      <w:pPr>
        <w:suppressAutoHyphens w:val="0"/>
      </w:pPr>
      <w:r>
        <w:br w:type="page"/>
      </w:r>
    </w:p>
    <w:p w14:paraId="2208B553" w14:textId="1169022D" w:rsidR="002029F4" w:rsidRPr="004E0142" w:rsidRDefault="004E0142" w:rsidP="004E0142">
      <w:pPr>
        <w:suppressAutoHyphens w:val="0"/>
        <w:rPr>
          <w:b/>
        </w:rPr>
      </w:pPr>
      <w:r w:rsidRPr="004E0142">
        <w:rPr>
          <w:b/>
        </w:rPr>
        <w:lastRenderedPageBreak/>
        <w:drawing>
          <wp:inline distT="0" distB="0" distL="0" distR="0" wp14:anchorId="04852BD4" wp14:editId="353E7B6C">
            <wp:extent cx="5943600" cy="4194810"/>
            <wp:effectExtent l="0" t="0" r="0" b="0"/>
            <wp:docPr id="95797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65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9F4" w:rsidRPr="004E0142" w:rsidSect="00860EAD">
      <w:headerReference w:type="default" r:id="rId15"/>
      <w:footnotePr>
        <w:pos w:val="beneathText"/>
      </w:footnotePr>
      <w:type w:val="continuous"/>
      <w:pgSz w:w="12240" w:h="15840"/>
      <w:pgMar w:top="1440" w:right="1440" w:bottom="1440" w:left="1440" w:header="432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C50E9" w14:textId="77777777" w:rsidR="00391EBB" w:rsidRDefault="00391EBB">
      <w:r>
        <w:separator/>
      </w:r>
    </w:p>
  </w:endnote>
  <w:endnote w:type="continuationSeparator" w:id="0">
    <w:p w14:paraId="44054225" w14:textId="77777777" w:rsidR="00391EBB" w:rsidRDefault="00391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32B99" w14:textId="4431262D" w:rsidR="00DA4A81" w:rsidRDefault="00000000" w:rsidP="00832C5A">
    <w:pPr>
      <w:pStyle w:val="Footer"/>
      <w:tabs>
        <w:tab w:val="clear" w:pos="4320"/>
        <w:tab w:val="clear" w:pos="8640"/>
        <w:tab w:val="right" w:pos="9360"/>
      </w:tabs>
    </w:pPr>
    <w:sdt>
      <w:sdtPr>
        <w:rPr>
          <w:rStyle w:val="Style1"/>
        </w:rPr>
        <w:id w:val="689415968"/>
        <w:placeholder>
          <w:docPart w:val="5B71DE759AEF486BA66DE0AEDCEEF292"/>
        </w:placeholder>
        <w15:color w:val="000000"/>
      </w:sdtPr>
      <w:sdtContent>
        <w:r w:rsidR="00C37FCE">
          <w:rPr>
            <w:rStyle w:val="Style1"/>
          </w:rPr>
          <w:t>Spring</w:t>
        </w:r>
        <w:r w:rsidR="00282147">
          <w:rPr>
            <w:rStyle w:val="Style1"/>
          </w:rPr>
          <w:t xml:space="preserve"> 202</w:t>
        </w:r>
        <w:r w:rsidR="00C37FCE">
          <w:rPr>
            <w:rStyle w:val="Style1"/>
          </w:rPr>
          <w:t>5</w:t>
        </w:r>
      </w:sdtContent>
    </w:sdt>
    <w:r w:rsidR="00DA4A81">
      <w:tab/>
    </w:r>
    <w:r w:rsidR="003156F5">
      <w:t xml:space="preserve">(Rev. </w:t>
    </w:r>
    <w:r w:rsidR="00055BD1">
      <w:t>9/24</w:t>
    </w:r>
    <w:r w:rsidR="003156F5">
      <w:t xml:space="preserve">) </w:t>
    </w:r>
    <w:sdt>
      <w:sdtPr>
        <w:id w:val="13319372"/>
        <w:docPartObj>
          <w:docPartGallery w:val="Page Numbers (Bottom of Page)"/>
          <w:docPartUnique/>
        </w:docPartObj>
      </w:sdtPr>
      <w:sdtContent>
        <w:sdt>
          <w:sdtPr>
            <w:id w:val="565050523"/>
            <w:docPartObj>
              <w:docPartGallery w:val="Page Numbers (Top of Page)"/>
              <w:docPartUnique/>
            </w:docPartObj>
          </w:sdtPr>
          <w:sdtContent>
            <w:r w:rsidR="00DA4A81">
              <w:t xml:space="preserve">Page </w:t>
            </w:r>
            <w:r w:rsidR="009D0DA1">
              <w:rPr>
                <w:b/>
                <w:sz w:val="24"/>
                <w:szCs w:val="24"/>
              </w:rPr>
              <w:fldChar w:fldCharType="begin"/>
            </w:r>
            <w:r w:rsidR="00DA4A81">
              <w:rPr>
                <w:b/>
              </w:rPr>
              <w:instrText xml:space="preserve"> PAGE </w:instrText>
            </w:r>
            <w:r w:rsidR="009D0DA1">
              <w:rPr>
                <w:b/>
                <w:sz w:val="24"/>
                <w:szCs w:val="24"/>
              </w:rPr>
              <w:fldChar w:fldCharType="separate"/>
            </w:r>
            <w:r w:rsidR="00240A31">
              <w:rPr>
                <w:b/>
                <w:noProof/>
              </w:rPr>
              <w:t>1</w:t>
            </w:r>
            <w:r w:rsidR="009D0DA1">
              <w:rPr>
                <w:b/>
                <w:sz w:val="24"/>
                <w:szCs w:val="24"/>
              </w:rPr>
              <w:fldChar w:fldCharType="end"/>
            </w:r>
            <w:r w:rsidR="00DA4A81">
              <w:t xml:space="preserve"> of </w:t>
            </w:r>
            <w:r w:rsidR="009D0DA1">
              <w:rPr>
                <w:b/>
                <w:sz w:val="24"/>
                <w:szCs w:val="24"/>
              </w:rPr>
              <w:fldChar w:fldCharType="begin"/>
            </w:r>
            <w:r w:rsidR="00DA4A81">
              <w:rPr>
                <w:b/>
              </w:rPr>
              <w:instrText xml:space="preserve"> NUMPAGES  </w:instrText>
            </w:r>
            <w:r w:rsidR="009D0DA1">
              <w:rPr>
                <w:b/>
                <w:sz w:val="24"/>
                <w:szCs w:val="24"/>
              </w:rPr>
              <w:fldChar w:fldCharType="separate"/>
            </w:r>
            <w:r w:rsidR="00240A31">
              <w:rPr>
                <w:b/>
                <w:noProof/>
              </w:rPr>
              <w:t>1</w:t>
            </w:r>
            <w:r w:rsidR="009D0DA1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EC5BD" w14:textId="77777777" w:rsidR="00940FEA" w:rsidRDefault="003717C2" w:rsidP="00940FEA">
    <w:pPr>
      <w:pStyle w:val="Footer"/>
      <w:tabs>
        <w:tab w:val="clear" w:pos="8640"/>
        <w:tab w:val="right" w:pos="9270"/>
      </w:tabs>
      <w:jc w:val="both"/>
    </w:pPr>
    <w:r>
      <w:t>Type Semester and year here (Spring 2013, etc.)</w:t>
    </w:r>
    <w:r w:rsidR="00940FEA">
      <w:tab/>
    </w:r>
    <w:r w:rsidR="00940FEA">
      <w:tab/>
      <w:t xml:space="preserve">page </w:t>
    </w:r>
    <w:sdt>
      <w:sdtPr>
        <w:id w:val="13319345"/>
        <w:docPartObj>
          <w:docPartGallery w:val="Page Numbers (Bottom of Page)"/>
          <w:docPartUnique/>
        </w:docPartObj>
      </w:sdtPr>
      <w:sdtContent>
        <w:r w:rsidR="00661EEA">
          <w:fldChar w:fldCharType="begin"/>
        </w:r>
        <w:r w:rsidR="00661EEA">
          <w:instrText xml:space="preserve"> PAGE   \* MERGEFORMAT </w:instrText>
        </w:r>
        <w:r w:rsidR="00661EEA">
          <w:fldChar w:fldCharType="separate"/>
        </w:r>
        <w:r w:rsidR="000D2453">
          <w:rPr>
            <w:noProof/>
          </w:rPr>
          <w:t>1</w:t>
        </w:r>
        <w:r w:rsidR="00661EEA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45251" w14:textId="77777777" w:rsidR="00391EBB" w:rsidRDefault="00391EBB">
      <w:r>
        <w:separator/>
      </w:r>
    </w:p>
  </w:footnote>
  <w:footnote w:type="continuationSeparator" w:id="0">
    <w:p w14:paraId="514F8129" w14:textId="77777777" w:rsidR="00391EBB" w:rsidRDefault="00391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9EC34" w14:textId="77777777" w:rsidR="00942CA0" w:rsidRDefault="00942CA0" w:rsidP="009C3EC8">
    <w:pPr>
      <w:pStyle w:val="Header"/>
      <w:tabs>
        <w:tab w:val="clear" w:pos="8640"/>
        <w:tab w:val="left" w:pos="585"/>
        <w:tab w:val="right" w:pos="9360"/>
      </w:tabs>
    </w:pPr>
    <w:r>
      <w:tab/>
    </w:r>
    <w:r w:rsidR="009C3EC8"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F45BD" w14:textId="77777777" w:rsidR="00940FEA" w:rsidRDefault="00940FEA" w:rsidP="00940FE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746A9" w14:textId="5565892F" w:rsidR="00860EAD" w:rsidRDefault="00860EAD" w:rsidP="00832C5A">
    <w:pPr>
      <w:pStyle w:val="Header"/>
      <w:tabs>
        <w:tab w:val="clear" w:pos="4320"/>
        <w:tab w:val="clear" w:pos="8640"/>
        <w:tab w:val="right" w:pos="9360"/>
      </w:tabs>
    </w:pPr>
    <w:r>
      <w:tab/>
    </w:r>
    <w:sdt>
      <w:sdtPr>
        <w:rPr>
          <w:rStyle w:val="Style1"/>
        </w:rPr>
        <w:id w:val="1255242423"/>
        <w:placeholder>
          <w:docPart w:val="46DF97BBF9A142109422B6AF7E4BA0C5"/>
        </w:placeholder>
        <w15:color w:val="000000"/>
      </w:sdtPr>
      <w:sdtContent>
        <w:r w:rsidR="00C37FCE" w:rsidRPr="00C37FCE">
          <w:t>Section 2 - Week 4 to Week 7 Programming Lab - Cristhian Carcamo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1494"/>
        </w:tabs>
        <w:ind w:left="1494" w:hanging="360"/>
      </w:pPr>
      <w:rPr>
        <w:rFonts w:ascii="Wingdings" w:hAnsi="Wingdings" w:cs="StarSymbol"/>
        <w:sz w:val="18"/>
        <w:szCs w:val="18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960"/>
        </w:tabs>
        <w:ind w:left="396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850289D"/>
    <w:multiLevelType w:val="multilevel"/>
    <w:tmpl w:val="A224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4E3764"/>
    <w:multiLevelType w:val="multilevel"/>
    <w:tmpl w:val="6A02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173AC"/>
    <w:multiLevelType w:val="multilevel"/>
    <w:tmpl w:val="B3BC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60F79"/>
    <w:multiLevelType w:val="multilevel"/>
    <w:tmpl w:val="84C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35E01"/>
    <w:multiLevelType w:val="hybridMultilevel"/>
    <w:tmpl w:val="3124A438"/>
    <w:lvl w:ilvl="0" w:tplc="E6CCB8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C3266"/>
    <w:multiLevelType w:val="multilevel"/>
    <w:tmpl w:val="7B72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629B1"/>
    <w:multiLevelType w:val="multilevel"/>
    <w:tmpl w:val="2E8A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01650"/>
    <w:multiLevelType w:val="multilevel"/>
    <w:tmpl w:val="8180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973638">
    <w:abstractNumId w:val="0"/>
  </w:num>
  <w:num w:numId="2" w16cid:durableId="1137381018">
    <w:abstractNumId w:val="1"/>
  </w:num>
  <w:num w:numId="3" w16cid:durableId="1114597529">
    <w:abstractNumId w:val="2"/>
  </w:num>
  <w:num w:numId="4" w16cid:durableId="534317619">
    <w:abstractNumId w:val="3"/>
  </w:num>
  <w:num w:numId="5" w16cid:durableId="1894926747">
    <w:abstractNumId w:val="4"/>
  </w:num>
  <w:num w:numId="6" w16cid:durableId="1886260579">
    <w:abstractNumId w:val="5"/>
  </w:num>
  <w:num w:numId="7" w16cid:durableId="59132263">
    <w:abstractNumId w:val="6"/>
  </w:num>
  <w:num w:numId="8" w16cid:durableId="875700074">
    <w:abstractNumId w:val="0"/>
  </w:num>
  <w:num w:numId="9" w16cid:durableId="256790407">
    <w:abstractNumId w:val="0"/>
  </w:num>
  <w:num w:numId="10" w16cid:durableId="1910799621">
    <w:abstractNumId w:val="0"/>
  </w:num>
  <w:num w:numId="11" w16cid:durableId="41103281">
    <w:abstractNumId w:val="0"/>
  </w:num>
  <w:num w:numId="12" w16cid:durableId="1314406258">
    <w:abstractNumId w:val="0"/>
  </w:num>
  <w:num w:numId="13" w16cid:durableId="1037966370">
    <w:abstractNumId w:val="0"/>
  </w:num>
  <w:num w:numId="14" w16cid:durableId="2079278679">
    <w:abstractNumId w:val="0"/>
  </w:num>
  <w:num w:numId="15" w16cid:durableId="1339651826">
    <w:abstractNumId w:val="11"/>
  </w:num>
  <w:num w:numId="16" w16cid:durableId="260257568">
    <w:abstractNumId w:val="12"/>
  </w:num>
  <w:num w:numId="17" w16cid:durableId="1692418446">
    <w:abstractNumId w:val="9"/>
  </w:num>
  <w:num w:numId="18" w16cid:durableId="1450976403">
    <w:abstractNumId w:val="8"/>
  </w:num>
  <w:num w:numId="19" w16cid:durableId="1288514024">
    <w:abstractNumId w:val="13"/>
  </w:num>
  <w:num w:numId="20" w16cid:durableId="1411081818">
    <w:abstractNumId w:val="10"/>
  </w:num>
  <w:num w:numId="21" w16cid:durableId="1241789701">
    <w:abstractNumId w:val="14"/>
  </w:num>
  <w:num w:numId="22" w16cid:durableId="15578583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A31"/>
    <w:rsid w:val="00015938"/>
    <w:rsid w:val="00022356"/>
    <w:rsid w:val="0002671F"/>
    <w:rsid w:val="00041574"/>
    <w:rsid w:val="00051C32"/>
    <w:rsid w:val="00055BD1"/>
    <w:rsid w:val="00081244"/>
    <w:rsid w:val="000A56D0"/>
    <w:rsid w:val="000B76C3"/>
    <w:rsid w:val="000B7D06"/>
    <w:rsid w:val="000C00BC"/>
    <w:rsid w:val="000D0C37"/>
    <w:rsid w:val="000D2453"/>
    <w:rsid w:val="000E23D2"/>
    <w:rsid w:val="00135865"/>
    <w:rsid w:val="0015397C"/>
    <w:rsid w:val="00156B90"/>
    <w:rsid w:val="00164654"/>
    <w:rsid w:val="001A4619"/>
    <w:rsid w:val="001D0C42"/>
    <w:rsid w:val="001D5585"/>
    <w:rsid w:val="002029F4"/>
    <w:rsid w:val="0020618C"/>
    <w:rsid w:val="0021083D"/>
    <w:rsid w:val="00240A31"/>
    <w:rsid w:val="00245F65"/>
    <w:rsid w:val="00257E6A"/>
    <w:rsid w:val="00262519"/>
    <w:rsid w:val="00282147"/>
    <w:rsid w:val="002A51F2"/>
    <w:rsid w:val="002D1F78"/>
    <w:rsid w:val="002D44AA"/>
    <w:rsid w:val="002D5536"/>
    <w:rsid w:val="00312357"/>
    <w:rsid w:val="00315027"/>
    <w:rsid w:val="003156F5"/>
    <w:rsid w:val="003515AC"/>
    <w:rsid w:val="003717C2"/>
    <w:rsid w:val="00391EBB"/>
    <w:rsid w:val="003A304C"/>
    <w:rsid w:val="003C1220"/>
    <w:rsid w:val="003C24FD"/>
    <w:rsid w:val="003C3ECF"/>
    <w:rsid w:val="003F3458"/>
    <w:rsid w:val="00425B7E"/>
    <w:rsid w:val="00447F6E"/>
    <w:rsid w:val="00457DD2"/>
    <w:rsid w:val="004779F3"/>
    <w:rsid w:val="004D2CE7"/>
    <w:rsid w:val="004E0142"/>
    <w:rsid w:val="004E437A"/>
    <w:rsid w:val="00505E2D"/>
    <w:rsid w:val="00540446"/>
    <w:rsid w:val="0055278F"/>
    <w:rsid w:val="00552D00"/>
    <w:rsid w:val="00553916"/>
    <w:rsid w:val="00576099"/>
    <w:rsid w:val="00577F83"/>
    <w:rsid w:val="00586B7C"/>
    <w:rsid w:val="005961FF"/>
    <w:rsid w:val="00596403"/>
    <w:rsid w:val="005A64BE"/>
    <w:rsid w:val="005A6BED"/>
    <w:rsid w:val="005B7B27"/>
    <w:rsid w:val="005C4BD3"/>
    <w:rsid w:val="005F1DA3"/>
    <w:rsid w:val="005F36DD"/>
    <w:rsid w:val="006021A8"/>
    <w:rsid w:val="0060752E"/>
    <w:rsid w:val="00613B93"/>
    <w:rsid w:val="00651E4C"/>
    <w:rsid w:val="00656E35"/>
    <w:rsid w:val="00661EEA"/>
    <w:rsid w:val="00693E91"/>
    <w:rsid w:val="00696FEA"/>
    <w:rsid w:val="006E4535"/>
    <w:rsid w:val="00720B45"/>
    <w:rsid w:val="00727604"/>
    <w:rsid w:val="00737B41"/>
    <w:rsid w:val="00741185"/>
    <w:rsid w:val="007430F6"/>
    <w:rsid w:val="007838DC"/>
    <w:rsid w:val="007916DC"/>
    <w:rsid w:val="007A57AF"/>
    <w:rsid w:val="007B00BA"/>
    <w:rsid w:val="007F1085"/>
    <w:rsid w:val="007F117B"/>
    <w:rsid w:val="007F7C44"/>
    <w:rsid w:val="00803E7F"/>
    <w:rsid w:val="00804E8F"/>
    <w:rsid w:val="0081600E"/>
    <w:rsid w:val="00832C5A"/>
    <w:rsid w:val="008415B3"/>
    <w:rsid w:val="00860EAD"/>
    <w:rsid w:val="008930A1"/>
    <w:rsid w:val="008C27D5"/>
    <w:rsid w:val="008C65FF"/>
    <w:rsid w:val="008E7698"/>
    <w:rsid w:val="00903B26"/>
    <w:rsid w:val="00917B90"/>
    <w:rsid w:val="00936026"/>
    <w:rsid w:val="00940FEA"/>
    <w:rsid w:val="00942CA0"/>
    <w:rsid w:val="00945FBC"/>
    <w:rsid w:val="009711AC"/>
    <w:rsid w:val="0097443C"/>
    <w:rsid w:val="00987F21"/>
    <w:rsid w:val="009C3EC8"/>
    <w:rsid w:val="009D0DA1"/>
    <w:rsid w:val="009E0410"/>
    <w:rsid w:val="00A009CF"/>
    <w:rsid w:val="00A2651A"/>
    <w:rsid w:val="00A44FD7"/>
    <w:rsid w:val="00A53AEA"/>
    <w:rsid w:val="00AA29B2"/>
    <w:rsid w:val="00AD1A35"/>
    <w:rsid w:val="00AD1BF2"/>
    <w:rsid w:val="00AE776C"/>
    <w:rsid w:val="00AF3FA8"/>
    <w:rsid w:val="00B0056F"/>
    <w:rsid w:val="00B04380"/>
    <w:rsid w:val="00B11807"/>
    <w:rsid w:val="00B275E0"/>
    <w:rsid w:val="00B27A83"/>
    <w:rsid w:val="00B4354F"/>
    <w:rsid w:val="00B45653"/>
    <w:rsid w:val="00B521A4"/>
    <w:rsid w:val="00B711B2"/>
    <w:rsid w:val="00BA59F0"/>
    <w:rsid w:val="00BB15AE"/>
    <w:rsid w:val="00BD5706"/>
    <w:rsid w:val="00C00864"/>
    <w:rsid w:val="00C14D23"/>
    <w:rsid w:val="00C17F7F"/>
    <w:rsid w:val="00C37FCE"/>
    <w:rsid w:val="00C53925"/>
    <w:rsid w:val="00C5400C"/>
    <w:rsid w:val="00CA46FF"/>
    <w:rsid w:val="00CA5628"/>
    <w:rsid w:val="00CD1DA2"/>
    <w:rsid w:val="00CF2C61"/>
    <w:rsid w:val="00CF7CD8"/>
    <w:rsid w:val="00D034FF"/>
    <w:rsid w:val="00D21E09"/>
    <w:rsid w:val="00D23DCC"/>
    <w:rsid w:val="00D55DD7"/>
    <w:rsid w:val="00D736C7"/>
    <w:rsid w:val="00DA3270"/>
    <w:rsid w:val="00DA4A81"/>
    <w:rsid w:val="00DA6682"/>
    <w:rsid w:val="00DC009D"/>
    <w:rsid w:val="00E009C7"/>
    <w:rsid w:val="00E052A3"/>
    <w:rsid w:val="00E128EF"/>
    <w:rsid w:val="00E146F7"/>
    <w:rsid w:val="00E60899"/>
    <w:rsid w:val="00E673CA"/>
    <w:rsid w:val="00E80199"/>
    <w:rsid w:val="00E938A5"/>
    <w:rsid w:val="00E94246"/>
    <w:rsid w:val="00EC31CC"/>
    <w:rsid w:val="00ED02B6"/>
    <w:rsid w:val="00ED2733"/>
    <w:rsid w:val="00F12EDF"/>
    <w:rsid w:val="00F70137"/>
    <w:rsid w:val="00F84C8D"/>
    <w:rsid w:val="00FA4840"/>
    <w:rsid w:val="00FE0A21"/>
    <w:rsid w:val="00FE297A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5CDD7"/>
  <w15:docId w15:val="{C9F16E2A-814B-4F18-9A46-912EA9FF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5653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rsid w:val="00B45653"/>
    <w:pPr>
      <w:keepNext/>
      <w:tabs>
        <w:tab w:val="num" w:pos="0"/>
      </w:tabs>
      <w:spacing w:before="12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B45653"/>
    <w:pPr>
      <w:keepNext/>
      <w:tabs>
        <w:tab w:val="num" w:pos="0"/>
      </w:tabs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B45653"/>
    <w:pPr>
      <w:keepNext/>
      <w:tabs>
        <w:tab w:val="num" w:pos="0"/>
      </w:tabs>
      <w:outlineLvl w:val="2"/>
    </w:pPr>
    <w:rPr>
      <w:bCs/>
      <w:iCs/>
    </w:rPr>
  </w:style>
  <w:style w:type="paragraph" w:styleId="Heading4">
    <w:name w:val="heading 4"/>
    <w:basedOn w:val="Normal"/>
    <w:next w:val="Normal"/>
    <w:qFormat/>
    <w:rsid w:val="00B45653"/>
    <w:pPr>
      <w:keepNext/>
      <w:numPr>
        <w:ilvl w:val="3"/>
        <w:numId w:val="1"/>
      </w:numPr>
      <w:spacing w:before="120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qFormat/>
    <w:rsid w:val="00B45653"/>
    <w:pPr>
      <w:keepNext/>
      <w:tabs>
        <w:tab w:val="num" w:pos="0"/>
      </w:tabs>
      <w:ind w:left="720"/>
      <w:outlineLvl w:val="4"/>
    </w:pPr>
    <w:rPr>
      <w:b/>
      <w:bCs/>
      <w:sz w:val="20"/>
      <w:u w:val="single"/>
    </w:rPr>
  </w:style>
  <w:style w:type="paragraph" w:styleId="Heading6">
    <w:name w:val="heading 6"/>
    <w:basedOn w:val="Normal"/>
    <w:next w:val="Normal"/>
    <w:qFormat/>
    <w:rsid w:val="00B45653"/>
    <w:pPr>
      <w:keepNext/>
      <w:tabs>
        <w:tab w:val="num" w:pos="0"/>
      </w:tabs>
      <w:jc w:val="center"/>
      <w:outlineLvl w:val="5"/>
    </w:pPr>
    <w:rPr>
      <w:b/>
      <w:sz w:val="40"/>
    </w:rPr>
  </w:style>
  <w:style w:type="paragraph" w:styleId="Heading7">
    <w:name w:val="heading 7"/>
    <w:basedOn w:val="Normal"/>
    <w:next w:val="Normal"/>
    <w:qFormat/>
    <w:rsid w:val="00B45653"/>
    <w:pPr>
      <w:keepNext/>
      <w:tabs>
        <w:tab w:val="num" w:pos="0"/>
      </w:tabs>
      <w:outlineLvl w:val="6"/>
    </w:pPr>
    <w:rPr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B45653"/>
    <w:rPr>
      <w:rFonts w:ascii="Symbol" w:hAnsi="Symbol"/>
      <w:sz w:val="20"/>
    </w:rPr>
  </w:style>
  <w:style w:type="character" w:customStyle="1" w:styleId="WW8Num3z0">
    <w:name w:val="WW8Num3z0"/>
    <w:rsid w:val="00B45653"/>
    <w:rPr>
      <w:rFonts w:ascii="Symbol" w:hAnsi="Symbol"/>
      <w:sz w:val="20"/>
    </w:rPr>
  </w:style>
  <w:style w:type="character" w:customStyle="1" w:styleId="WW8Num4z0">
    <w:name w:val="WW8Num4z0"/>
    <w:rsid w:val="00B45653"/>
    <w:rPr>
      <w:rFonts w:ascii="Symbol" w:hAnsi="Symbol"/>
    </w:rPr>
  </w:style>
  <w:style w:type="character" w:customStyle="1" w:styleId="WW8Num5z0">
    <w:name w:val="WW8Num5z0"/>
    <w:rsid w:val="00B45653"/>
    <w:rPr>
      <w:rFonts w:ascii="Symbol" w:hAnsi="Symbol"/>
    </w:rPr>
  </w:style>
  <w:style w:type="character" w:customStyle="1" w:styleId="Absatz-Standardschriftart">
    <w:name w:val="Absatz-Standardschriftart"/>
    <w:rsid w:val="00B45653"/>
  </w:style>
  <w:style w:type="character" w:customStyle="1" w:styleId="WW-Absatz-Standardschriftart">
    <w:name w:val="WW-Absatz-Standardschriftart"/>
    <w:rsid w:val="00B45653"/>
  </w:style>
  <w:style w:type="character" w:customStyle="1" w:styleId="WW-Absatz-Standardschriftart1">
    <w:name w:val="WW-Absatz-Standardschriftart1"/>
    <w:rsid w:val="00B45653"/>
  </w:style>
  <w:style w:type="character" w:customStyle="1" w:styleId="WW-Absatz-Standardschriftart11">
    <w:name w:val="WW-Absatz-Standardschriftart11"/>
    <w:rsid w:val="00B45653"/>
  </w:style>
  <w:style w:type="character" w:customStyle="1" w:styleId="WW8Num1z0">
    <w:name w:val="WW8Num1z0"/>
    <w:rsid w:val="00B45653"/>
    <w:rPr>
      <w:rFonts w:ascii="Symbol" w:hAnsi="Symbol"/>
      <w:sz w:val="20"/>
    </w:rPr>
  </w:style>
  <w:style w:type="character" w:customStyle="1" w:styleId="WW8Num1z1">
    <w:name w:val="WW8Num1z1"/>
    <w:rsid w:val="00B45653"/>
    <w:rPr>
      <w:rFonts w:ascii="Courier New" w:hAnsi="Courier New"/>
      <w:sz w:val="20"/>
    </w:rPr>
  </w:style>
  <w:style w:type="character" w:customStyle="1" w:styleId="WW8Num1z2">
    <w:name w:val="WW8Num1z2"/>
    <w:rsid w:val="00B45653"/>
    <w:rPr>
      <w:rFonts w:ascii="Wingdings" w:hAnsi="Wingdings"/>
      <w:sz w:val="20"/>
    </w:rPr>
  </w:style>
  <w:style w:type="character" w:customStyle="1" w:styleId="WW8Num2z1">
    <w:name w:val="WW8Num2z1"/>
    <w:rsid w:val="00B45653"/>
    <w:rPr>
      <w:rFonts w:ascii="Courier New" w:hAnsi="Courier New"/>
      <w:sz w:val="20"/>
    </w:rPr>
  </w:style>
  <w:style w:type="character" w:customStyle="1" w:styleId="WW8Num2z2">
    <w:name w:val="WW8Num2z2"/>
    <w:rsid w:val="00B45653"/>
    <w:rPr>
      <w:rFonts w:ascii="Wingdings" w:hAnsi="Wingdings"/>
      <w:sz w:val="20"/>
    </w:rPr>
  </w:style>
  <w:style w:type="character" w:customStyle="1" w:styleId="WW8Num3z1">
    <w:name w:val="WW8Num3z1"/>
    <w:rsid w:val="00B45653"/>
    <w:rPr>
      <w:rFonts w:ascii="Courier New" w:hAnsi="Courier New"/>
      <w:sz w:val="20"/>
    </w:rPr>
  </w:style>
  <w:style w:type="character" w:customStyle="1" w:styleId="WW8Num3z2">
    <w:name w:val="WW8Num3z2"/>
    <w:rsid w:val="00B45653"/>
    <w:rPr>
      <w:rFonts w:ascii="Wingdings" w:hAnsi="Wingdings"/>
      <w:sz w:val="20"/>
    </w:rPr>
  </w:style>
  <w:style w:type="character" w:customStyle="1" w:styleId="WW8Num6z0">
    <w:name w:val="WW8Num6z0"/>
    <w:rsid w:val="00B45653"/>
    <w:rPr>
      <w:rFonts w:ascii="Symbol" w:hAnsi="Symbol"/>
    </w:rPr>
  </w:style>
  <w:style w:type="character" w:customStyle="1" w:styleId="WW8Num6z1">
    <w:name w:val="WW8Num6z1"/>
    <w:rsid w:val="00B45653"/>
    <w:rPr>
      <w:rFonts w:ascii="Courier New" w:hAnsi="Courier New"/>
    </w:rPr>
  </w:style>
  <w:style w:type="character" w:customStyle="1" w:styleId="WW8Num6z2">
    <w:name w:val="WW8Num6z2"/>
    <w:rsid w:val="00B45653"/>
    <w:rPr>
      <w:rFonts w:ascii="Wingdings" w:hAnsi="Wingdings"/>
    </w:rPr>
  </w:style>
  <w:style w:type="character" w:customStyle="1" w:styleId="WW8Num7z0">
    <w:name w:val="WW8Num7z0"/>
    <w:rsid w:val="00B45653"/>
    <w:rPr>
      <w:rFonts w:ascii="Symbol" w:hAnsi="Symbol"/>
      <w:sz w:val="20"/>
    </w:rPr>
  </w:style>
  <w:style w:type="character" w:customStyle="1" w:styleId="WW8Num7z1">
    <w:name w:val="WW8Num7z1"/>
    <w:rsid w:val="00B45653"/>
    <w:rPr>
      <w:rFonts w:ascii="Courier New" w:hAnsi="Courier New"/>
      <w:sz w:val="20"/>
    </w:rPr>
  </w:style>
  <w:style w:type="character" w:customStyle="1" w:styleId="WW8Num7z2">
    <w:name w:val="WW8Num7z2"/>
    <w:rsid w:val="00B45653"/>
    <w:rPr>
      <w:rFonts w:ascii="Wingdings" w:hAnsi="Wingdings"/>
      <w:sz w:val="20"/>
    </w:rPr>
  </w:style>
  <w:style w:type="character" w:customStyle="1" w:styleId="WW8Num8z0">
    <w:name w:val="WW8Num8z0"/>
    <w:rsid w:val="00B45653"/>
    <w:rPr>
      <w:rFonts w:ascii="Symbol" w:hAnsi="Symbol"/>
    </w:rPr>
  </w:style>
  <w:style w:type="character" w:customStyle="1" w:styleId="WW8Num9z0">
    <w:name w:val="WW8Num9z0"/>
    <w:rsid w:val="00B45653"/>
    <w:rPr>
      <w:rFonts w:ascii="Wingdings" w:hAnsi="Wingdings"/>
    </w:rPr>
  </w:style>
  <w:style w:type="character" w:customStyle="1" w:styleId="WW8Num9z1">
    <w:name w:val="WW8Num9z1"/>
    <w:rsid w:val="00B45653"/>
    <w:rPr>
      <w:rFonts w:ascii="Courier New" w:hAnsi="Courier New"/>
    </w:rPr>
  </w:style>
  <w:style w:type="character" w:customStyle="1" w:styleId="WW8Num9z3">
    <w:name w:val="WW8Num9z3"/>
    <w:rsid w:val="00B45653"/>
    <w:rPr>
      <w:rFonts w:ascii="Symbol" w:hAnsi="Symbol"/>
    </w:rPr>
  </w:style>
  <w:style w:type="character" w:customStyle="1" w:styleId="WW8Num11z0">
    <w:name w:val="WW8Num11z0"/>
    <w:rsid w:val="00B45653"/>
    <w:rPr>
      <w:rFonts w:ascii="Symbol" w:hAnsi="Symbol"/>
    </w:rPr>
  </w:style>
  <w:style w:type="character" w:customStyle="1" w:styleId="WW8Num11z1">
    <w:name w:val="WW8Num11z1"/>
    <w:rsid w:val="00B45653"/>
    <w:rPr>
      <w:rFonts w:ascii="Courier New" w:hAnsi="Courier New"/>
    </w:rPr>
  </w:style>
  <w:style w:type="character" w:customStyle="1" w:styleId="WW8Num11z2">
    <w:name w:val="WW8Num11z2"/>
    <w:rsid w:val="00B45653"/>
    <w:rPr>
      <w:rFonts w:ascii="Wingdings" w:hAnsi="Wingdings"/>
    </w:rPr>
  </w:style>
  <w:style w:type="character" w:customStyle="1" w:styleId="WW8Num12z0">
    <w:name w:val="WW8Num12z0"/>
    <w:rsid w:val="00B45653"/>
    <w:rPr>
      <w:rFonts w:ascii="Symbol" w:hAnsi="Symbol"/>
      <w:sz w:val="20"/>
    </w:rPr>
  </w:style>
  <w:style w:type="character" w:customStyle="1" w:styleId="WW8Num12z1">
    <w:name w:val="WW8Num12z1"/>
    <w:rsid w:val="00B45653"/>
    <w:rPr>
      <w:rFonts w:ascii="Courier New" w:hAnsi="Courier New"/>
      <w:sz w:val="20"/>
    </w:rPr>
  </w:style>
  <w:style w:type="character" w:customStyle="1" w:styleId="WW8Num12z2">
    <w:name w:val="WW8Num12z2"/>
    <w:rsid w:val="00B45653"/>
    <w:rPr>
      <w:rFonts w:ascii="Wingdings" w:hAnsi="Wingdings"/>
      <w:sz w:val="20"/>
    </w:rPr>
  </w:style>
  <w:style w:type="character" w:customStyle="1" w:styleId="WW8Num13z0">
    <w:name w:val="WW8Num13z0"/>
    <w:rsid w:val="00B45653"/>
    <w:rPr>
      <w:rFonts w:ascii="Symbol" w:hAnsi="Symbol"/>
    </w:rPr>
  </w:style>
  <w:style w:type="character" w:customStyle="1" w:styleId="WW8Num14z0">
    <w:name w:val="WW8Num14z0"/>
    <w:rsid w:val="00B45653"/>
    <w:rPr>
      <w:rFonts w:ascii="Symbol" w:hAnsi="Symbol"/>
    </w:rPr>
  </w:style>
  <w:style w:type="character" w:customStyle="1" w:styleId="WW8Num15z0">
    <w:name w:val="WW8Num15z0"/>
    <w:rsid w:val="00B45653"/>
    <w:rPr>
      <w:rFonts w:ascii="Symbol" w:hAnsi="Symbol"/>
    </w:rPr>
  </w:style>
  <w:style w:type="character" w:customStyle="1" w:styleId="WW8Num15z1">
    <w:name w:val="WW8Num15z1"/>
    <w:rsid w:val="00B45653"/>
    <w:rPr>
      <w:rFonts w:ascii="Courier New" w:hAnsi="Courier New"/>
    </w:rPr>
  </w:style>
  <w:style w:type="character" w:customStyle="1" w:styleId="WW8Num15z2">
    <w:name w:val="WW8Num15z2"/>
    <w:rsid w:val="00B45653"/>
    <w:rPr>
      <w:rFonts w:ascii="Wingdings" w:hAnsi="Wingdings"/>
    </w:rPr>
  </w:style>
  <w:style w:type="character" w:customStyle="1" w:styleId="WW8Num16z0">
    <w:name w:val="WW8Num16z0"/>
    <w:rsid w:val="00B45653"/>
    <w:rPr>
      <w:rFonts w:ascii="Symbol" w:hAnsi="Symbol"/>
    </w:rPr>
  </w:style>
  <w:style w:type="character" w:customStyle="1" w:styleId="WW8Num17z0">
    <w:name w:val="WW8Num17z0"/>
    <w:rsid w:val="00B45653"/>
    <w:rPr>
      <w:rFonts w:ascii="Symbol" w:hAnsi="Symbol"/>
    </w:rPr>
  </w:style>
  <w:style w:type="character" w:customStyle="1" w:styleId="WW8Num17z1">
    <w:name w:val="WW8Num17z1"/>
    <w:rsid w:val="00B45653"/>
    <w:rPr>
      <w:rFonts w:ascii="Courier New" w:hAnsi="Courier New"/>
    </w:rPr>
  </w:style>
  <w:style w:type="character" w:customStyle="1" w:styleId="WW8Num17z2">
    <w:name w:val="WW8Num17z2"/>
    <w:rsid w:val="00B45653"/>
    <w:rPr>
      <w:rFonts w:ascii="Wingdings" w:hAnsi="Wingdings"/>
    </w:rPr>
  </w:style>
  <w:style w:type="character" w:customStyle="1" w:styleId="WW8Num18z0">
    <w:name w:val="WW8Num18z0"/>
    <w:rsid w:val="00B45653"/>
    <w:rPr>
      <w:rFonts w:ascii="Symbol" w:hAnsi="Symbol"/>
    </w:rPr>
  </w:style>
  <w:style w:type="character" w:customStyle="1" w:styleId="WW8Num19z0">
    <w:name w:val="WW8Num19z0"/>
    <w:rsid w:val="00B45653"/>
    <w:rPr>
      <w:rFonts w:ascii="Symbol" w:hAnsi="Symbol"/>
    </w:rPr>
  </w:style>
  <w:style w:type="character" w:customStyle="1" w:styleId="WW8Num19z1">
    <w:name w:val="WW8Num19z1"/>
    <w:rsid w:val="00B45653"/>
    <w:rPr>
      <w:rFonts w:ascii="Courier New" w:hAnsi="Courier New"/>
    </w:rPr>
  </w:style>
  <w:style w:type="character" w:customStyle="1" w:styleId="WW8Num19z2">
    <w:name w:val="WW8Num19z2"/>
    <w:rsid w:val="00B45653"/>
    <w:rPr>
      <w:rFonts w:ascii="Wingdings" w:hAnsi="Wingdings"/>
    </w:rPr>
  </w:style>
  <w:style w:type="character" w:customStyle="1" w:styleId="WW8Num20z0">
    <w:name w:val="WW8Num20z0"/>
    <w:rsid w:val="00B45653"/>
    <w:rPr>
      <w:rFonts w:ascii="Symbol" w:hAnsi="Symbol"/>
    </w:rPr>
  </w:style>
  <w:style w:type="character" w:customStyle="1" w:styleId="WW8Num21z0">
    <w:name w:val="WW8Num21z0"/>
    <w:rsid w:val="00B45653"/>
    <w:rPr>
      <w:rFonts w:ascii="Symbol" w:hAnsi="Symbol"/>
      <w:sz w:val="20"/>
    </w:rPr>
  </w:style>
  <w:style w:type="character" w:customStyle="1" w:styleId="WW8Num21z1">
    <w:name w:val="WW8Num21z1"/>
    <w:rsid w:val="00B45653"/>
    <w:rPr>
      <w:rFonts w:ascii="Courier New" w:hAnsi="Courier New"/>
      <w:sz w:val="20"/>
    </w:rPr>
  </w:style>
  <w:style w:type="character" w:customStyle="1" w:styleId="WW8Num21z2">
    <w:name w:val="WW8Num21z2"/>
    <w:rsid w:val="00B45653"/>
    <w:rPr>
      <w:rFonts w:ascii="Wingdings" w:hAnsi="Wingdings"/>
      <w:sz w:val="20"/>
    </w:rPr>
  </w:style>
  <w:style w:type="character" w:customStyle="1" w:styleId="WW8Num23z0">
    <w:name w:val="WW8Num23z0"/>
    <w:rsid w:val="00B45653"/>
    <w:rPr>
      <w:rFonts w:ascii="Symbol" w:hAnsi="Symbol"/>
    </w:rPr>
  </w:style>
  <w:style w:type="character" w:styleId="PageNumber">
    <w:name w:val="page number"/>
    <w:basedOn w:val="DefaultParagraphFont"/>
    <w:rsid w:val="00B45653"/>
  </w:style>
  <w:style w:type="character" w:styleId="Hyperlink">
    <w:name w:val="Hyperlink"/>
    <w:basedOn w:val="DefaultParagraphFont"/>
    <w:rsid w:val="00B45653"/>
    <w:rPr>
      <w:color w:val="0000FF"/>
      <w:u w:val="single"/>
    </w:rPr>
  </w:style>
  <w:style w:type="character" w:customStyle="1" w:styleId="FootnoteCharacters">
    <w:name w:val="Footnote Characters"/>
    <w:basedOn w:val="DefaultParagraphFont"/>
    <w:rsid w:val="00B45653"/>
    <w:rPr>
      <w:vertAlign w:val="superscript"/>
    </w:rPr>
  </w:style>
  <w:style w:type="character" w:styleId="FollowedHyperlink">
    <w:name w:val="FollowedHyperlink"/>
    <w:basedOn w:val="DefaultParagraphFont"/>
    <w:rsid w:val="00B45653"/>
    <w:rPr>
      <w:color w:val="800080"/>
      <w:u w:val="single"/>
    </w:rPr>
  </w:style>
  <w:style w:type="character" w:customStyle="1" w:styleId="Bullets">
    <w:name w:val="Bullets"/>
    <w:rsid w:val="00B45653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B4565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B45653"/>
  </w:style>
  <w:style w:type="paragraph" w:styleId="List">
    <w:name w:val="List"/>
    <w:basedOn w:val="BodyText"/>
    <w:rsid w:val="00B45653"/>
    <w:rPr>
      <w:rFonts w:cs="Tahoma"/>
    </w:rPr>
  </w:style>
  <w:style w:type="paragraph" w:styleId="Caption">
    <w:name w:val="caption"/>
    <w:basedOn w:val="Normal"/>
    <w:qFormat/>
    <w:rsid w:val="00B45653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B45653"/>
    <w:pPr>
      <w:suppressLineNumbers/>
    </w:pPr>
    <w:rPr>
      <w:rFonts w:cs="Tahoma"/>
    </w:rPr>
  </w:style>
  <w:style w:type="paragraph" w:styleId="Header">
    <w:name w:val="header"/>
    <w:basedOn w:val="Normal"/>
    <w:rsid w:val="00B45653"/>
    <w:pPr>
      <w:tabs>
        <w:tab w:val="center" w:pos="4320"/>
        <w:tab w:val="right" w:pos="8640"/>
      </w:tabs>
    </w:pPr>
  </w:style>
  <w:style w:type="paragraph" w:customStyle="1" w:styleId="text2">
    <w:name w:val="text 2"/>
    <w:basedOn w:val="Header"/>
    <w:rsid w:val="00B45653"/>
    <w:rPr>
      <w:rFonts w:ascii="Courier New" w:hAnsi="Courier New"/>
      <w:sz w:val="20"/>
    </w:rPr>
  </w:style>
  <w:style w:type="paragraph" w:styleId="Footer">
    <w:name w:val="footer"/>
    <w:basedOn w:val="Normal"/>
    <w:link w:val="FooterChar"/>
    <w:uiPriority w:val="99"/>
    <w:rsid w:val="00B45653"/>
    <w:pPr>
      <w:tabs>
        <w:tab w:val="center" w:pos="4320"/>
        <w:tab w:val="right" w:pos="8640"/>
      </w:tabs>
    </w:pPr>
    <w:rPr>
      <w:sz w:val="20"/>
    </w:rPr>
  </w:style>
  <w:style w:type="paragraph" w:styleId="BodyTextIndent">
    <w:name w:val="Body Text Indent"/>
    <w:basedOn w:val="Normal"/>
    <w:rsid w:val="00B45653"/>
    <w:pPr>
      <w:ind w:left="720"/>
    </w:pPr>
  </w:style>
  <w:style w:type="paragraph" w:styleId="FootnoteText">
    <w:name w:val="footnote text"/>
    <w:basedOn w:val="Normal"/>
    <w:semiHidden/>
    <w:rsid w:val="00B45653"/>
    <w:rPr>
      <w:sz w:val="20"/>
    </w:rPr>
  </w:style>
  <w:style w:type="paragraph" w:styleId="BodyTextIndent2">
    <w:name w:val="Body Text Indent 2"/>
    <w:basedOn w:val="Normal"/>
    <w:rsid w:val="00B45653"/>
    <w:pPr>
      <w:spacing w:before="100" w:after="100"/>
      <w:ind w:left="720"/>
    </w:pPr>
    <w:rPr>
      <w:rFonts w:ascii="Tahoma" w:hAnsi="Tahoma" w:cs="Tahoma"/>
      <w:sz w:val="20"/>
    </w:rPr>
  </w:style>
  <w:style w:type="paragraph" w:styleId="BodyTextIndent3">
    <w:name w:val="Body Text Indent 3"/>
    <w:basedOn w:val="Normal"/>
    <w:rsid w:val="00B45653"/>
    <w:pPr>
      <w:ind w:left="720"/>
    </w:pPr>
    <w:rPr>
      <w:b/>
      <w:szCs w:val="24"/>
    </w:rPr>
  </w:style>
  <w:style w:type="paragraph" w:styleId="BalloonText">
    <w:name w:val="Balloon Text"/>
    <w:basedOn w:val="Normal"/>
    <w:semiHidden/>
    <w:rsid w:val="00DC009D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0FEA"/>
    <w:rPr>
      <w:lang w:eastAsia="ar-SA"/>
    </w:rPr>
  </w:style>
  <w:style w:type="character" w:styleId="PlaceholderText">
    <w:name w:val="Placeholder Text"/>
    <w:basedOn w:val="DefaultParagraphFont"/>
    <w:uiPriority w:val="99"/>
    <w:semiHidden/>
    <w:rsid w:val="004E437A"/>
    <w:rPr>
      <w:color w:val="808080"/>
    </w:rPr>
  </w:style>
  <w:style w:type="character" w:customStyle="1" w:styleId="Style1">
    <w:name w:val="Style1"/>
    <w:basedOn w:val="DefaultParagraphFont"/>
    <w:uiPriority w:val="1"/>
    <w:rsid w:val="004E437A"/>
    <w:rPr>
      <w:rFonts w:ascii="Times New Roman" w:hAnsi="Times New Roman"/>
      <w:sz w:val="24"/>
    </w:rPr>
  </w:style>
  <w:style w:type="character" w:customStyle="1" w:styleId="Style2">
    <w:name w:val="Style2"/>
    <w:basedOn w:val="DefaultParagraphFont"/>
    <w:uiPriority w:val="1"/>
    <w:rsid w:val="006021A8"/>
    <w:rPr>
      <w:rFonts w:ascii="Times New Roman" w:hAnsi="Times New Roman"/>
      <w:sz w:val="24"/>
    </w:rPr>
  </w:style>
  <w:style w:type="character" w:customStyle="1" w:styleId="Style3">
    <w:name w:val="Style3"/>
    <w:basedOn w:val="DefaultParagraphFont"/>
    <w:uiPriority w:val="1"/>
    <w:rsid w:val="003C1220"/>
    <w:rPr>
      <w:rFonts w:ascii="Times New Roman" w:hAnsi="Times New Roman"/>
      <w:b/>
      <w:sz w:val="28"/>
    </w:rPr>
  </w:style>
  <w:style w:type="character" w:customStyle="1" w:styleId="Style4">
    <w:name w:val="Style4"/>
    <w:basedOn w:val="Style3"/>
    <w:uiPriority w:val="1"/>
    <w:rsid w:val="00F84C8D"/>
    <w:rPr>
      <w:rFonts w:ascii="Times New Roman" w:hAnsi="Times New Roman"/>
      <w:b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CF2C61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B27A83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8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cht\Downloads\Homework_Header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AB8E80E091E4A14A08A2266F261E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796C9-1017-4E55-B361-F839D5DDD6F3}"/>
      </w:docPartPr>
      <w:docPartBody>
        <w:p w:rsidR="00AE2B89" w:rsidRDefault="001D3616" w:rsidP="001D3616">
          <w:pPr>
            <w:pStyle w:val="5AB8E80E091E4A14A08A2266F261EF551"/>
          </w:pPr>
          <w:r w:rsidRPr="004E437A">
            <w:rPr>
              <w:rStyle w:val="PlaceholderText"/>
              <w:color w:val="8496B0" w:themeColor="text2" w:themeTint="99"/>
            </w:rPr>
            <w:t>Enter Your Name Here</w:t>
          </w:r>
        </w:p>
      </w:docPartBody>
    </w:docPart>
    <w:docPart>
      <w:docPartPr>
        <w:name w:val="5B71DE759AEF486BA66DE0AEDCEEF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20571-18AE-43C5-A4CA-BC88627535A2}"/>
      </w:docPartPr>
      <w:docPartBody>
        <w:p w:rsidR="00AE2B89" w:rsidRDefault="001D3616" w:rsidP="001D3616">
          <w:pPr>
            <w:pStyle w:val="5B71DE759AEF486BA66DE0AEDCEEF2921"/>
          </w:pPr>
          <w:r w:rsidRPr="00B711B2">
            <w:rPr>
              <w:rStyle w:val="PlaceholderText"/>
              <w:color w:val="8496B0" w:themeColor="text2" w:themeTint="99"/>
            </w:rPr>
            <w:t>Copy the Gradebook comments and paste them here</w:t>
          </w:r>
        </w:p>
      </w:docPartBody>
    </w:docPart>
    <w:docPart>
      <w:docPartPr>
        <w:name w:val="2C72EAC5C2F94CF7834EEF96A992B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467DC-F0C2-443F-9CAF-CB7329624699}"/>
      </w:docPartPr>
      <w:docPartBody>
        <w:p w:rsidR="00AE2B89" w:rsidRDefault="001D3616" w:rsidP="001D3616">
          <w:pPr>
            <w:pStyle w:val="2C72EAC5C2F94CF7834EEF96A992BE461"/>
          </w:pPr>
          <w:r w:rsidRPr="00D034FF">
            <w:rPr>
              <w:rStyle w:val="Style3"/>
            </w:rPr>
            <w:t>Type the Title here</w:t>
          </w:r>
        </w:p>
      </w:docPartBody>
    </w:docPart>
    <w:docPart>
      <w:docPartPr>
        <w:name w:val="46DF97BBF9A142109422B6AF7E4BA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A5E46-4DA5-409C-87F6-5C7B0DFDB3DD}"/>
      </w:docPartPr>
      <w:docPartBody>
        <w:p w:rsidR="00AE2B89" w:rsidRDefault="00FA7012">
          <w:pPr>
            <w:pStyle w:val="46DF97BBF9A142109422B6AF7E4BA0C5"/>
          </w:pPr>
          <w:r w:rsidRPr="00AB23F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012"/>
    <w:rsid w:val="0005052B"/>
    <w:rsid w:val="00056B24"/>
    <w:rsid w:val="001B043C"/>
    <w:rsid w:val="001D3616"/>
    <w:rsid w:val="0021083D"/>
    <w:rsid w:val="00230CD3"/>
    <w:rsid w:val="00302203"/>
    <w:rsid w:val="003F3458"/>
    <w:rsid w:val="00442377"/>
    <w:rsid w:val="00457DD2"/>
    <w:rsid w:val="004A4970"/>
    <w:rsid w:val="004D2CE7"/>
    <w:rsid w:val="00592C4B"/>
    <w:rsid w:val="005A6BED"/>
    <w:rsid w:val="005A76DE"/>
    <w:rsid w:val="005E499A"/>
    <w:rsid w:val="00656E35"/>
    <w:rsid w:val="007B00BA"/>
    <w:rsid w:val="00803E7F"/>
    <w:rsid w:val="008415B3"/>
    <w:rsid w:val="009E313B"/>
    <w:rsid w:val="00A562AA"/>
    <w:rsid w:val="00AE2B89"/>
    <w:rsid w:val="00C5400C"/>
    <w:rsid w:val="00CA46FF"/>
    <w:rsid w:val="00DA3270"/>
    <w:rsid w:val="00FA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616"/>
    <w:rPr>
      <w:color w:val="808080"/>
    </w:rPr>
  </w:style>
  <w:style w:type="character" w:customStyle="1" w:styleId="Style3">
    <w:name w:val="Style3"/>
    <w:basedOn w:val="DefaultParagraphFont"/>
    <w:uiPriority w:val="1"/>
    <w:rsid w:val="001D3616"/>
    <w:rPr>
      <w:rFonts w:ascii="Times New Roman" w:hAnsi="Times New Roman"/>
      <w:b/>
      <w:sz w:val="28"/>
    </w:rPr>
  </w:style>
  <w:style w:type="paragraph" w:customStyle="1" w:styleId="46DF97BBF9A142109422B6AF7E4BA0C5">
    <w:name w:val="46DF97BBF9A142109422B6AF7E4BA0C5"/>
  </w:style>
  <w:style w:type="paragraph" w:customStyle="1" w:styleId="5AB8E80E091E4A14A08A2266F261EF551">
    <w:name w:val="5AB8E80E091E4A14A08A2266F261EF551"/>
    <w:rsid w:val="001D3616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5B71DE759AEF486BA66DE0AEDCEEF2921">
    <w:name w:val="5B71DE759AEF486BA66DE0AEDCEEF2921"/>
    <w:rsid w:val="001D361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2C72EAC5C2F94CF7834EEF96A992BE461">
    <w:name w:val="2C72EAC5C2F94CF7834EEF96A992BE461"/>
    <w:rsid w:val="001D3616"/>
    <w:pPr>
      <w:keepNext/>
      <w:tabs>
        <w:tab w:val="num" w:pos="0"/>
      </w:tabs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A78E6-75E1-48E5-A9B7-5C4E5DB03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Homework_Header (1).dotx</Template>
  <TotalTime>40</TotalTime>
  <Pages>5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First Name Last Name</vt:lpstr>
    </vt:vector>
  </TitlesOfParts>
  <Company>Oklahoma State University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First Name Last Name</dc:title>
  <dc:subject>Fundamentals of IT</dc:subject>
  <dc:creator>OSUIT</dc:creator>
  <cp:lastModifiedBy>Cristhian Carcamo</cp:lastModifiedBy>
  <cp:revision>13</cp:revision>
  <cp:lastPrinted>2002-09-09T14:16:00Z</cp:lastPrinted>
  <dcterms:created xsi:type="dcterms:W3CDTF">2025-01-13T05:36:00Z</dcterms:created>
  <dcterms:modified xsi:type="dcterms:W3CDTF">2025-03-07T09:03:00Z</dcterms:modified>
</cp:coreProperties>
</file>